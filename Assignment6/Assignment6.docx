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826C" w14:textId="4482C208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A75BAB">
        <w:rPr>
          <w:rFonts w:ascii="Times New Roman" w:hAnsi="Times New Roman" w:cs="Times New Roman"/>
        </w:rPr>
        <w:t xml:space="preserve">Sarvesh </w:t>
      </w:r>
      <w:proofErr w:type="spellStart"/>
      <w:r w:rsidR="00A75BAB">
        <w:rPr>
          <w:rFonts w:ascii="Times New Roman" w:hAnsi="Times New Roman" w:cs="Times New Roman"/>
        </w:rPr>
        <w:t>Warule</w:t>
      </w:r>
      <w:proofErr w:type="spellEnd"/>
    </w:p>
    <w:p w14:paraId="341743F9" w14:textId="16ED3F31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="00A75B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077</w:t>
      </w:r>
    </w:p>
    <w:p w14:paraId="7B978005" w14:textId="1457C521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 w:rsidR="00A75B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3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>This data consists of temperatures of INDIA averaging the temperatures of all places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p w14:paraId="60735D69" w14:textId="03096FCA" w:rsidR="00297BB8" w:rsidRPr="00297BB8" w:rsidRDefault="00C2014D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C124604" wp14:editId="2AB91EF6">
            <wp:extent cx="6120130" cy="4410075"/>
            <wp:effectExtent l="0" t="0" r="0" b="9525"/>
            <wp:docPr id="104937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5802" name="Picture 1049375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B8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10EF"/>
    <w:rsid w:val="0026733D"/>
    <w:rsid w:val="00297BB8"/>
    <w:rsid w:val="00315D9B"/>
    <w:rsid w:val="003A64F9"/>
    <w:rsid w:val="0040456B"/>
    <w:rsid w:val="00691531"/>
    <w:rsid w:val="00806AD4"/>
    <w:rsid w:val="008166BC"/>
    <w:rsid w:val="0088488D"/>
    <w:rsid w:val="008A629D"/>
    <w:rsid w:val="008E0C2C"/>
    <w:rsid w:val="009F3E32"/>
    <w:rsid w:val="00A16B6A"/>
    <w:rsid w:val="00A70E8D"/>
    <w:rsid w:val="00A75BAB"/>
    <w:rsid w:val="00AF623A"/>
    <w:rsid w:val="00B76E5B"/>
    <w:rsid w:val="00C2014D"/>
    <w:rsid w:val="00C51CE3"/>
    <w:rsid w:val="00CE0598"/>
    <w:rsid w:val="00E03E13"/>
    <w:rsid w:val="00F10444"/>
    <w:rsid w:val="00F323D8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nitin panzade</cp:lastModifiedBy>
  <cp:revision>2</cp:revision>
  <cp:lastPrinted>1899-12-31T18:30:00Z</cp:lastPrinted>
  <dcterms:created xsi:type="dcterms:W3CDTF">2025-04-11T06:58:00Z</dcterms:created>
  <dcterms:modified xsi:type="dcterms:W3CDTF">2025-04-11T06:58:00Z</dcterms:modified>
</cp:coreProperties>
</file>